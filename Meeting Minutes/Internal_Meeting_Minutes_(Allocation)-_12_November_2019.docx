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9A" w:rsidRPr="00CA7212" w:rsidRDefault="00172034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nter organization name:"/>
          <w:tag w:val=""/>
          <w:id w:val="1410501846"/>
          <w:placeholder>
            <w:docPart w:val="17915196B7734E4A9446BB2FB4A1C4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82EBE" w:rsidRPr="00CA7212">
            <w:rPr>
              <w:rFonts w:asciiTheme="minorHAnsi" w:hAnsiTheme="minorHAnsi" w:cstheme="minorHAnsi"/>
            </w:rPr>
            <w:t xml:space="preserve">ACME </w:t>
          </w:r>
          <w:r w:rsidR="008D52FC" w:rsidRPr="00CA7212">
            <w:rPr>
              <w:rFonts w:asciiTheme="minorHAnsi" w:hAnsiTheme="minorHAnsi" w:cstheme="minorHAnsi"/>
            </w:rPr>
            <w:t>Entertainment Pty Ltd</w:t>
          </w:r>
        </w:sdtContent>
      </w:sdt>
    </w:p>
    <w:p w:rsidR="00934E9A" w:rsidRPr="00073D45" w:rsidRDefault="00172034" w:rsidP="00073D45">
      <w:pPr>
        <w:pStyle w:val="Heading2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eeting minutes:"/>
          <w:tag w:val="Meeting minutes:"/>
          <w:id w:val="-953250788"/>
          <w:placeholder>
            <w:docPart w:val="A65835C7FBF448E0A2BA9178B59411F3"/>
          </w:placeholder>
          <w:temporary/>
          <w:showingPlcHdr/>
          <w15:appearance w15:val="hidden"/>
        </w:sdtPr>
        <w:sdtEndPr/>
        <w:sdtContent>
          <w:r w:rsidR="006B1778" w:rsidRPr="00CA7212">
            <w:rPr>
              <w:rFonts w:asciiTheme="minorHAnsi" w:hAnsiTheme="minorHAnsi" w:cstheme="minorHAnsi"/>
            </w:rPr>
            <w:t>Meeting Minutes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RPr="00CA7212" w:rsidTr="00CB4FBB">
        <w:sdt>
          <w:sdtPr>
            <w:rPr>
              <w:rFonts w:cstheme="minorHAnsi"/>
            </w:rPr>
            <w:alias w:val="Present:"/>
            <w:tag w:val="Present:"/>
            <w:id w:val="1219014275"/>
            <w:placeholder>
              <w:docPart w:val="4D2D834DF968463A83998AEBBACFEC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CA7212" w:rsidRDefault="006B1778">
                <w:pPr>
                  <w:pStyle w:val="NoSpacing"/>
                  <w:rPr>
                    <w:rFonts w:cstheme="minorHAnsi"/>
                  </w:rPr>
                </w:pPr>
                <w:r w:rsidRPr="00CA7212">
                  <w:rPr>
                    <w:rFonts w:cstheme="minorHAnsi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Pr="00CA7212" w:rsidRDefault="00382EBE" w:rsidP="00DF40A3">
            <w:pPr>
              <w:pStyle w:val="NoSpacing"/>
              <w:rPr>
                <w:rFonts w:cstheme="minorHAnsi"/>
              </w:rPr>
            </w:pPr>
            <w:r w:rsidRPr="00CA7212">
              <w:rPr>
                <w:rFonts w:cstheme="minorHAnsi"/>
              </w:rPr>
              <w:t>Jayden Lee, Daniel Hee, Tze Hon</w:t>
            </w:r>
          </w:p>
        </w:tc>
      </w:tr>
      <w:tr w:rsidR="00934E9A" w:rsidRPr="00CA7212" w:rsidTr="00CB4FBB">
        <w:tc>
          <w:tcPr>
            <w:tcW w:w="2070" w:type="dxa"/>
          </w:tcPr>
          <w:p w:rsidR="00934E9A" w:rsidRPr="00CA7212" w:rsidRDefault="00073D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| Time:</w:t>
            </w:r>
          </w:p>
        </w:tc>
        <w:tc>
          <w:tcPr>
            <w:tcW w:w="7290" w:type="dxa"/>
          </w:tcPr>
          <w:p w:rsidR="00934E9A" w:rsidRPr="00CA7212" w:rsidRDefault="00DC52E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12 November 2019, 3</w:t>
            </w:r>
            <w:r w:rsidR="00DF40A3">
              <w:rPr>
                <w:rFonts w:cstheme="minorHAnsi"/>
              </w:rPr>
              <w:t>:00 P</w:t>
            </w:r>
            <w:r w:rsidR="00073D45">
              <w:rPr>
                <w:rFonts w:cstheme="minorHAnsi"/>
              </w:rPr>
              <w:t>M</w:t>
            </w:r>
          </w:p>
        </w:tc>
      </w:tr>
    </w:tbl>
    <w:p w:rsidR="00934E9A" w:rsidRDefault="00073D45">
      <w:pPr>
        <w:pStyle w:val="ListNumber"/>
        <w:rPr>
          <w:rFonts w:cstheme="minorHAnsi"/>
        </w:rPr>
      </w:pPr>
      <w:r>
        <w:rPr>
          <w:rFonts w:cstheme="minorHAnsi"/>
        </w:rPr>
        <w:t>Purpose of this meeting</w:t>
      </w:r>
    </w:p>
    <w:p w:rsidR="00073D45" w:rsidRPr="00DC52E7" w:rsidRDefault="00DC52E7" w:rsidP="00DC52E7">
      <w:pPr>
        <w:pStyle w:val="NormalIndent"/>
      </w:pPr>
      <w:r>
        <w:t>This is an internal meeting between the team members. The purpose of this meeting is to identify the project parameters and allocate work to each team member.</w:t>
      </w:r>
    </w:p>
    <w:p w:rsidR="00DF40A3" w:rsidRDefault="00DC52E7" w:rsidP="00DF40A3">
      <w:pPr>
        <w:pStyle w:val="ListNumber"/>
        <w:rPr>
          <w:rFonts w:cstheme="minorHAnsi"/>
        </w:rPr>
      </w:pPr>
      <w:r>
        <w:rPr>
          <w:rFonts w:cstheme="minorHAnsi"/>
        </w:rPr>
        <w:t>Team Member</w:t>
      </w:r>
      <w:r w:rsidR="00073D45">
        <w:rPr>
          <w:rFonts w:cstheme="minorHAnsi"/>
        </w:rPr>
        <w:t xml:space="preserve">#1 </w:t>
      </w:r>
      <w:r w:rsidR="00576045">
        <w:rPr>
          <w:rFonts w:cstheme="minorHAnsi"/>
        </w:rPr>
        <w:t>– Daniel Hee</w:t>
      </w:r>
    </w:p>
    <w:p w:rsidR="00576045" w:rsidRDefault="00576045" w:rsidP="00576045">
      <w:pPr>
        <w:ind w:left="360"/>
      </w:pPr>
      <w:r>
        <w:t>This team member will have the following roles:</w:t>
      </w:r>
    </w:p>
    <w:p w:rsidR="00576045" w:rsidRDefault="00576045" w:rsidP="00576045">
      <w:pPr>
        <w:pStyle w:val="ListParagraph"/>
        <w:numPr>
          <w:ilvl w:val="0"/>
          <w:numId w:val="22"/>
        </w:numPr>
      </w:pPr>
      <w:r>
        <w:t>Update Project Management Plan</w:t>
      </w:r>
    </w:p>
    <w:p w:rsidR="00576045" w:rsidRDefault="00576045" w:rsidP="00576045">
      <w:pPr>
        <w:pStyle w:val="ListParagraph"/>
        <w:numPr>
          <w:ilvl w:val="0"/>
          <w:numId w:val="22"/>
        </w:numPr>
      </w:pPr>
      <w:r>
        <w:t>Provide a Software Review Plan</w:t>
      </w:r>
    </w:p>
    <w:p w:rsidR="00576045" w:rsidRDefault="00576045" w:rsidP="00576045">
      <w:pPr>
        <w:pStyle w:val="ListParagraph"/>
        <w:numPr>
          <w:ilvl w:val="0"/>
          <w:numId w:val="22"/>
        </w:numPr>
      </w:pPr>
      <w:r>
        <w:t>Provide help to Team Member Tze during development period</w:t>
      </w:r>
    </w:p>
    <w:p w:rsidR="003C70E7" w:rsidRDefault="003C70E7" w:rsidP="003C70E7">
      <w:pPr>
        <w:pStyle w:val="ListParagraph"/>
        <w:numPr>
          <w:ilvl w:val="0"/>
          <w:numId w:val="22"/>
        </w:numPr>
      </w:pPr>
      <w:r>
        <w:t>Format Template or Report’s fonts, sizes, heading, Table of Contents, etc</w:t>
      </w:r>
    </w:p>
    <w:p w:rsidR="003C70E7" w:rsidRPr="00576045" w:rsidRDefault="003C70E7" w:rsidP="003C70E7">
      <w:pPr>
        <w:pStyle w:val="ListParagraph"/>
        <w:numPr>
          <w:ilvl w:val="0"/>
          <w:numId w:val="22"/>
        </w:numPr>
      </w:pPr>
      <w:r>
        <w:t>Provide Comment on Code</w:t>
      </w:r>
    </w:p>
    <w:p w:rsidR="00A92D74" w:rsidRDefault="00576045" w:rsidP="00A92D74">
      <w:pPr>
        <w:pStyle w:val="ListNumber"/>
      </w:pPr>
      <w:r>
        <w:t>Team Member#2 – Jayden Lee</w:t>
      </w:r>
    </w:p>
    <w:p w:rsidR="00576045" w:rsidRPr="00576045" w:rsidRDefault="00576045" w:rsidP="00576045">
      <w:pPr>
        <w:ind w:left="360"/>
      </w:pPr>
      <w:r>
        <w:t>This team member will have the following roles:</w:t>
      </w:r>
    </w:p>
    <w:p w:rsidR="00576045" w:rsidRDefault="00576045" w:rsidP="00576045">
      <w:pPr>
        <w:pStyle w:val="ListParagraph"/>
        <w:numPr>
          <w:ilvl w:val="0"/>
          <w:numId w:val="14"/>
        </w:numPr>
      </w:pPr>
      <w:r>
        <w:t>Provide help to Team Member Tze during development period</w:t>
      </w:r>
    </w:p>
    <w:p w:rsidR="00576045" w:rsidRDefault="00576045" w:rsidP="00576045">
      <w:pPr>
        <w:pStyle w:val="ListParagraph"/>
        <w:numPr>
          <w:ilvl w:val="0"/>
          <w:numId w:val="14"/>
        </w:numPr>
      </w:pPr>
      <w:r>
        <w:t>Update Software Development Testing Plan</w:t>
      </w:r>
    </w:p>
    <w:p w:rsidR="00576045" w:rsidRDefault="00576045" w:rsidP="00576045">
      <w:pPr>
        <w:pStyle w:val="ListParagraph"/>
        <w:numPr>
          <w:ilvl w:val="0"/>
          <w:numId w:val="14"/>
        </w:numPr>
      </w:pPr>
      <w:r>
        <w:t>Update Master Documentation</w:t>
      </w:r>
    </w:p>
    <w:p w:rsidR="003C70E7" w:rsidRDefault="003C70E7" w:rsidP="003C70E7">
      <w:pPr>
        <w:pStyle w:val="ListParagraph"/>
        <w:numPr>
          <w:ilvl w:val="0"/>
          <w:numId w:val="14"/>
        </w:numPr>
      </w:pPr>
      <w:r>
        <w:t>Provide full term of acronyms found in any report</w:t>
      </w:r>
    </w:p>
    <w:p w:rsidR="003C70E7" w:rsidRPr="00576045" w:rsidRDefault="003C70E7" w:rsidP="003C70E7">
      <w:pPr>
        <w:pStyle w:val="ListParagraph"/>
        <w:numPr>
          <w:ilvl w:val="0"/>
          <w:numId w:val="14"/>
        </w:numPr>
      </w:pPr>
      <w:r>
        <w:t>Provide Comment on Code</w:t>
      </w:r>
    </w:p>
    <w:p w:rsidR="00A92D74" w:rsidRDefault="003C70E7" w:rsidP="00A92D74">
      <w:pPr>
        <w:pStyle w:val="ListNumber"/>
      </w:pPr>
      <w:r>
        <w:t>Team Member</w:t>
      </w:r>
      <w:r w:rsidR="003574E5">
        <w:t xml:space="preserve">#3 – </w:t>
      </w:r>
      <w:r>
        <w:t>Tze Yee Hon</w:t>
      </w:r>
    </w:p>
    <w:p w:rsidR="003C70E7" w:rsidRDefault="003C70E7" w:rsidP="003C70E7">
      <w:pPr>
        <w:ind w:left="360"/>
      </w:pPr>
      <w:r>
        <w:t>This team will have the following roles: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>Provide a Performance Report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>Develop the project based on the requirement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 xml:space="preserve">CSS Formatting 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>Provide Comment on Code</w:t>
      </w:r>
    </w:p>
    <w:p w:rsidR="00B12690" w:rsidRPr="003C70E7" w:rsidRDefault="00B12690" w:rsidP="003C70E7">
      <w:pPr>
        <w:pStyle w:val="ListParagraph"/>
        <w:numPr>
          <w:ilvl w:val="0"/>
          <w:numId w:val="23"/>
        </w:numPr>
      </w:pPr>
      <w:r>
        <w:t>Presenting Sprint Two</w:t>
      </w:r>
      <w:bookmarkStart w:id="0" w:name="_GoBack"/>
      <w:bookmarkEnd w:id="0"/>
    </w:p>
    <w:p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034" w:rsidRDefault="00172034">
      <w:pPr>
        <w:spacing w:after="0" w:line="240" w:lineRule="auto"/>
      </w:pPr>
      <w:r>
        <w:separator/>
      </w:r>
    </w:p>
    <w:p w:rsidR="00172034" w:rsidRDefault="00172034"/>
  </w:endnote>
  <w:endnote w:type="continuationSeparator" w:id="0">
    <w:p w:rsidR="00172034" w:rsidRDefault="00172034">
      <w:pPr>
        <w:spacing w:after="0" w:line="240" w:lineRule="auto"/>
      </w:pPr>
      <w:r>
        <w:continuationSeparator/>
      </w:r>
    </w:p>
    <w:p w:rsidR="00172034" w:rsidRDefault="00172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034" w:rsidRDefault="00172034">
      <w:pPr>
        <w:spacing w:after="0" w:line="240" w:lineRule="auto"/>
      </w:pPr>
      <w:r>
        <w:separator/>
      </w:r>
    </w:p>
    <w:p w:rsidR="00172034" w:rsidRDefault="00172034"/>
  </w:footnote>
  <w:footnote w:type="continuationSeparator" w:id="0">
    <w:p w:rsidR="00172034" w:rsidRDefault="00172034">
      <w:pPr>
        <w:spacing w:after="0" w:line="240" w:lineRule="auto"/>
      </w:pPr>
      <w:r>
        <w:continuationSeparator/>
      </w:r>
    </w:p>
    <w:p w:rsidR="00172034" w:rsidRDefault="001720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9A" w:rsidRDefault="00172034">
    <w:pPr>
      <w:pStyle w:val="Header"/>
    </w:pPr>
    <w:sdt>
      <w:sdtPr>
        <w:alias w:val="Organization name:"/>
        <w:tag w:val=""/>
        <w:id w:val="-142659844"/>
        <w:placeholder>
          <w:docPart w:val="9ED8CF1C3A55446FA9A41D53C784BF8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D52FC">
          <w:t>ACME Entertainment Pty Ltd</w:t>
        </w:r>
      </w:sdtContent>
    </w:sdt>
  </w:p>
  <w:p w:rsidR="00934E9A" w:rsidRDefault="00172034">
    <w:pPr>
      <w:pStyle w:val="Header"/>
    </w:pPr>
    <w:sdt>
      <w:sdtPr>
        <w:alias w:val="Meeting minutes:"/>
        <w:tag w:val="Meeting minutes:"/>
        <w:id w:val="-1760127990"/>
        <w:placeholder>
          <w:docPart w:val="912C6A9716AD4C2AA48A49156C1C678F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408FB43B4A8E43189BACA1ACA574619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64FBF">
          <w:t>12 November 2019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52E7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94613"/>
    <w:multiLevelType w:val="hybridMultilevel"/>
    <w:tmpl w:val="0AAA7EF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C93F4A"/>
    <w:multiLevelType w:val="hybridMultilevel"/>
    <w:tmpl w:val="6A408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2C57BB"/>
    <w:multiLevelType w:val="hybridMultilevel"/>
    <w:tmpl w:val="B15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40BE1"/>
    <w:multiLevelType w:val="hybridMultilevel"/>
    <w:tmpl w:val="A72CB3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F72E71"/>
    <w:multiLevelType w:val="hybridMultilevel"/>
    <w:tmpl w:val="C236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339A9"/>
    <w:multiLevelType w:val="hybridMultilevel"/>
    <w:tmpl w:val="A5CAE92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EC6545"/>
    <w:multiLevelType w:val="hybridMultilevel"/>
    <w:tmpl w:val="C0F4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76BD2"/>
    <w:multiLevelType w:val="hybridMultilevel"/>
    <w:tmpl w:val="338E1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B5687"/>
    <w:multiLevelType w:val="hybridMultilevel"/>
    <w:tmpl w:val="5E8462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652"/>
    <w:multiLevelType w:val="hybridMultilevel"/>
    <w:tmpl w:val="5CC43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58C4"/>
    <w:multiLevelType w:val="hybridMultilevel"/>
    <w:tmpl w:val="2E2A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55942"/>
    <w:multiLevelType w:val="hybridMultilevel"/>
    <w:tmpl w:val="0BF86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404582"/>
    <w:multiLevelType w:val="hybridMultilevel"/>
    <w:tmpl w:val="961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43928"/>
    <w:multiLevelType w:val="hybridMultilevel"/>
    <w:tmpl w:val="C6380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FC2DE4"/>
    <w:multiLevelType w:val="hybridMultilevel"/>
    <w:tmpl w:val="997E0BE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4"/>
  </w:num>
  <w:num w:numId="13">
    <w:abstractNumId w:val="10"/>
  </w:num>
  <w:num w:numId="14">
    <w:abstractNumId w:val="13"/>
  </w:num>
  <w:num w:numId="15">
    <w:abstractNumId w:val="17"/>
  </w:num>
  <w:num w:numId="16">
    <w:abstractNumId w:val="18"/>
  </w:num>
  <w:num w:numId="17">
    <w:abstractNumId w:val="19"/>
  </w:num>
  <w:num w:numId="18">
    <w:abstractNumId w:val="16"/>
  </w:num>
  <w:num w:numId="19">
    <w:abstractNumId w:val="20"/>
  </w:num>
  <w:num w:numId="20">
    <w:abstractNumId w:val="12"/>
  </w:num>
  <w:num w:numId="21">
    <w:abstractNumId w:val="22"/>
  </w:num>
  <w:num w:numId="22">
    <w:abstractNumId w:val="23"/>
  </w:num>
  <w:num w:numId="23">
    <w:abstractNumId w:val="11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BE"/>
    <w:rsid w:val="00053CAE"/>
    <w:rsid w:val="00073D45"/>
    <w:rsid w:val="00082086"/>
    <w:rsid w:val="00084341"/>
    <w:rsid w:val="00096ECE"/>
    <w:rsid w:val="000F2165"/>
    <w:rsid w:val="0010443C"/>
    <w:rsid w:val="00126669"/>
    <w:rsid w:val="00164BA3"/>
    <w:rsid w:val="00172034"/>
    <w:rsid w:val="00196A7C"/>
    <w:rsid w:val="001B49A6"/>
    <w:rsid w:val="002128C8"/>
    <w:rsid w:val="00217F5E"/>
    <w:rsid w:val="002841CE"/>
    <w:rsid w:val="002A7720"/>
    <w:rsid w:val="002B5A3C"/>
    <w:rsid w:val="0034332A"/>
    <w:rsid w:val="003574E5"/>
    <w:rsid w:val="00365B0C"/>
    <w:rsid w:val="00382EBE"/>
    <w:rsid w:val="003C17E2"/>
    <w:rsid w:val="003C70E7"/>
    <w:rsid w:val="003F406C"/>
    <w:rsid w:val="00416A86"/>
    <w:rsid w:val="004D4719"/>
    <w:rsid w:val="00576045"/>
    <w:rsid w:val="005E3F11"/>
    <w:rsid w:val="006A2514"/>
    <w:rsid w:val="006A6EE0"/>
    <w:rsid w:val="006B1778"/>
    <w:rsid w:val="006B674E"/>
    <w:rsid w:val="006E6AA5"/>
    <w:rsid w:val="007123B4"/>
    <w:rsid w:val="00844A3E"/>
    <w:rsid w:val="00884772"/>
    <w:rsid w:val="008D52FC"/>
    <w:rsid w:val="00934E9A"/>
    <w:rsid w:val="009A27A1"/>
    <w:rsid w:val="00A05EF7"/>
    <w:rsid w:val="00A7005F"/>
    <w:rsid w:val="00A8223B"/>
    <w:rsid w:val="00A92D74"/>
    <w:rsid w:val="00B12690"/>
    <w:rsid w:val="00B273A3"/>
    <w:rsid w:val="00B93153"/>
    <w:rsid w:val="00B9356B"/>
    <w:rsid w:val="00C208FD"/>
    <w:rsid w:val="00C30626"/>
    <w:rsid w:val="00C9192D"/>
    <w:rsid w:val="00CA7212"/>
    <w:rsid w:val="00CB4FBB"/>
    <w:rsid w:val="00D03E76"/>
    <w:rsid w:val="00DC52E7"/>
    <w:rsid w:val="00DF40A3"/>
    <w:rsid w:val="00E31AB2"/>
    <w:rsid w:val="00E45BB9"/>
    <w:rsid w:val="00E64FBF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1F16D"/>
  <w15:chartTrackingRefBased/>
  <w15:docId w15:val="{0944F6D8-CB35-4A29-B5DA-3DD69E7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915196B7734E4A9446BB2FB4A1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8D8C6-33BA-48DB-BEF8-42A86792A024}"/>
      </w:docPartPr>
      <w:docPartBody>
        <w:p w:rsidR="00E05483" w:rsidRDefault="002A650E">
          <w:pPr>
            <w:pStyle w:val="17915196B7734E4A9446BB2FB4A1C48F"/>
          </w:pPr>
          <w:r>
            <w:t>Organization Name</w:t>
          </w:r>
        </w:p>
      </w:docPartBody>
    </w:docPart>
    <w:docPart>
      <w:docPartPr>
        <w:name w:val="A65835C7FBF448E0A2BA9178B594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EA6C-0349-4467-AFDC-F2DBB329A28E}"/>
      </w:docPartPr>
      <w:docPartBody>
        <w:p w:rsidR="00E05483" w:rsidRDefault="002A650E">
          <w:pPr>
            <w:pStyle w:val="A65835C7FBF448E0A2BA9178B59411F3"/>
          </w:pPr>
          <w:r>
            <w:t>Meeting Minutes</w:t>
          </w:r>
        </w:p>
      </w:docPartBody>
    </w:docPart>
    <w:docPart>
      <w:docPartPr>
        <w:name w:val="4D2D834DF968463A83998AEBBACFE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7EF0-2915-4362-A3FC-11BC5B76C229}"/>
      </w:docPartPr>
      <w:docPartBody>
        <w:p w:rsidR="00E05483" w:rsidRDefault="002A650E">
          <w:pPr>
            <w:pStyle w:val="4D2D834DF968463A83998AEBBACFECDB"/>
          </w:pPr>
          <w:r>
            <w:t>Present:</w:t>
          </w:r>
        </w:p>
      </w:docPartBody>
    </w:docPart>
    <w:docPart>
      <w:docPartPr>
        <w:name w:val="9ED8CF1C3A55446FA9A41D53C784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5FF7-0893-4BBD-BC6F-5002CF300299}"/>
      </w:docPartPr>
      <w:docPartBody>
        <w:p w:rsidR="00E05483" w:rsidRDefault="002A650E">
          <w:pPr>
            <w:pStyle w:val="9ED8CF1C3A55446FA9A41D53C784BF85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408FB43B4A8E43189BACA1ACA5746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D232-1E12-4778-B582-F6CBF5E4E154}"/>
      </w:docPartPr>
      <w:docPartBody>
        <w:p w:rsidR="00E05483" w:rsidRDefault="002A650E">
          <w:pPr>
            <w:pStyle w:val="408FB43B4A8E43189BACA1ACA5746192"/>
          </w:pPr>
          <w:r>
            <w:t>Roundtable</w:t>
          </w:r>
        </w:p>
      </w:docPartBody>
    </w:docPart>
    <w:docPart>
      <w:docPartPr>
        <w:name w:val="912C6A9716AD4C2AA48A49156C1C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9D420-D626-47E3-842E-62D5C4F05275}"/>
      </w:docPartPr>
      <w:docPartBody>
        <w:p w:rsidR="00E05483" w:rsidRDefault="002A650E">
          <w:pPr>
            <w:pStyle w:val="912C6A9716AD4C2AA48A49156C1C678F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E"/>
    <w:rsid w:val="002A650E"/>
    <w:rsid w:val="0076277B"/>
    <w:rsid w:val="007C7839"/>
    <w:rsid w:val="00A66537"/>
    <w:rsid w:val="00DC192F"/>
    <w:rsid w:val="00E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15196B7734E4A9446BB2FB4A1C48F">
    <w:name w:val="17915196B7734E4A9446BB2FB4A1C48F"/>
  </w:style>
  <w:style w:type="paragraph" w:customStyle="1" w:styleId="A65835C7FBF448E0A2BA9178B59411F3">
    <w:name w:val="A65835C7FBF448E0A2BA9178B59411F3"/>
  </w:style>
  <w:style w:type="paragraph" w:customStyle="1" w:styleId="33AF1C6E714F44BAB6CDC1C35BDD7529">
    <w:name w:val="33AF1C6E714F44BAB6CDC1C35BDD7529"/>
  </w:style>
  <w:style w:type="paragraph" w:customStyle="1" w:styleId="4D2D834DF968463A83998AEBBACFECDB">
    <w:name w:val="4D2D834DF968463A83998AEBBACFECDB"/>
  </w:style>
  <w:style w:type="paragraph" w:customStyle="1" w:styleId="C1C63AD50F4C4451B673267C3EF15E8C">
    <w:name w:val="C1C63AD50F4C4451B673267C3EF15E8C"/>
  </w:style>
  <w:style w:type="paragraph" w:customStyle="1" w:styleId="82CA8A934460485EAE304D63C2C1EC15">
    <w:name w:val="82CA8A934460485EAE304D63C2C1EC15"/>
  </w:style>
  <w:style w:type="paragraph" w:customStyle="1" w:styleId="BAA55D7662A243DAB004DD3CA6DBF121">
    <w:name w:val="BAA55D7662A243DAB004DD3CA6DBF121"/>
  </w:style>
  <w:style w:type="paragraph" w:customStyle="1" w:styleId="FB5845848CC14226A272417A8468517F">
    <w:name w:val="FB5845848CC14226A272417A8468517F"/>
  </w:style>
  <w:style w:type="paragraph" w:customStyle="1" w:styleId="1B223C8507444D12B8A1F338A6614867">
    <w:name w:val="1B223C8507444D12B8A1F338A6614867"/>
  </w:style>
  <w:style w:type="paragraph" w:customStyle="1" w:styleId="A9BFDDB066514CF88FFE119245E644C7">
    <w:name w:val="A9BFDDB066514CF88FFE119245E644C7"/>
  </w:style>
  <w:style w:type="paragraph" w:customStyle="1" w:styleId="276EDA436B8F4F249749AF87B45179B6">
    <w:name w:val="276EDA436B8F4F249749AF87B45179B6"/>
  </w:style>
  <w:style w:type="paragraph" w:customStyle="1" w:styleId="408A451BB6584EE387F80BED52C7981A">
    <w:name w:val="408A451BB6584EE387F80BED52C7981A"/>
  </w:style>
  <w:style w:type="paragraph" w:customStyle="1" w:styleId="9ED8CF1C3A55446FA9A41D53C784BF85">
    <w:name w:val="9ED8CF1C3A55446FA9A41D53C784BF85"/>
  </w:style>
  <w:style w:type="paragraph" w:customStyle="1" w:styleId="408FB43B4A8E43189BACA1ACA5746192">
    <w:name w:val="408FB43B4A8E43189BACA1ACA5746192"/>
  </w:style>
  <w:style w:type="paragraph" w:customStyle="1" w:styleId="912C6A9716AD4C2AA48A49156C1C678F">
    <w:name w:val="912C6A9716AD4C2AA48A49156C1C6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255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CITE</dc:creator>
  <cp:keywords>12 November 2019</cp:keywords>
  <dc:description>ACME Entertainment Pty Ltd</dc:description>
  <cp:lastModifiedBy>CITE</cp:lastModifiedBy>
  <cp:revision>6</cp:revision>
  <dcterms:created xsi:type="dcterms:W3CDTF">2019-11-05T01:36:00Z</dcterms:created>
  <dcterms:modified xsi:type="dcterms:W3CDTF">2019-11-12T07:07:00Z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