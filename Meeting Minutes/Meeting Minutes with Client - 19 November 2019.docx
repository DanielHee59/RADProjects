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E9A" w:rsidRPr="00CA7212" w:rsidRDefault="00EA188E">
      <w:pPr>
        <w:pStyle w:val="Heading1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alias w:val="Enter organization name:"/>
          <w:tag w:val=""/>
          <w:id w:val="1410501846"/>
          <w:placeholder>
            <w:docPart w:val="17915196B7734E4A9446BB2FB4A1C48F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382EBE" w:rsidRPr="00CA7212">
            <w:rPr>
              <w:rFonts w:asciiTheme="minorHAnsi" w:hAnsiTheme="minorHAnsi" w:cstheme="minorHAnsi"/>
            </w:rPr>
            <w:t xml:space="preserve">ACME </w:t>
          </w:r>
          <w:r w:rsidR="008D52FC" w:rsidRPr="00CA7212">
            <w:rPr>
              <w:rFonts w:asciiTheme="minorHAnsi" w:hAnsiTheme="minorHAnsi" w:cstheme="minorHAnsi"/>
            </w:rPr>
            <w:t>Entertainment Pty Ltd</w:t>
          </w:r>
        </w:sdtContent>
      </w:sdt>
    </w:p>
    <w:p w:rsidR="00934E9A" w:rsidRPr="00073D45" w:rsidRDefault="00EA188E" w:rsidP="00073D45">
      <w:pPr>
        <w:pStyle w:val="Heading2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alias w:val="Meeting minutes:"/>
          <w:tag w:val="Meeting minutes:"/>
          <w:id w:val="-953250788"/>
          <w:placeholder>
            <w:docPart w:val="A65835C7FBF448E0A2BA9178B59411F3"/>
          </w:placeholder>
          <w:temporary/>
          <w:showingPlcHdr/>
          <w15:appearance w15:val="hidden"/>
        </w:sdtPr>
        <w:sdtEndPr/>
        <w:sdtContent>
          <w:r w:rsidR="006B1778" w:rsidRPr="00CA7212">
            <w:rPr>
              <w:rFonts w:asciiTheme="minorHAnsi" w:hAnsiTheme="minorHAnsi" w:cstheme="minorHAnsi"/>
            </w:rPr>
            <w:t>Meeting Minutes</w:t>
          </w:r>
        </w:sdtContent>
      </w:sdt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ist of present attendees and date, time, and location of next meeting"/>
      </w:tblPr>
      <w:tblGrid>
        <w:gridCol w:w="2070"/>
        <w:gridCol w:w="7290"/>
      </w:tblGrid>
      <w:tr w:rsidR="00934E9A" w:rsidRPr="00CA7212" w:rsidTr="00CB4FBB">
        <w:sdt>
          <w:sdtPr>
            <w:rPr>
              <w:rFonts w:cstheme="minorHAnsi"/>
            </w:rPr>
            <w:alias w:val="Present:"/>
            <w:tag w:val="Present:"/>
            <w:id w:val="1219014275"/>
            <w:placeholder>
              <w:docPart w:val="4D2D834DF968463A83998AEBBACFECDB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0" w:type="dxa"/>
              </w:tcPr>
              <w:p w:rsidR="00934E9A" w:rsidRPr="00CA7212" w:rsidRDefault="006B1778">
                <w:pPr>
                  <w:pStyle w:val="NoSpacing"/>
                  <w:rPr>
                    <w:rFonts w:cstheme="minorHAnsi"/>
                  </w:rPr>
                </w:pPr>
                <w:r w:rsidRPr="00CA7212">
                  <w:rPr>
                    <w:rFonts w:cstheme="minorHAnsi"/>
                  </w:rPr>
                  <w:t>Present:</w:t>
                </w:r>
              </w:p>
            </w:tc>
          </w:sdtContent>
        </w:sdt>
        <w:tc>
          <w:tcPr>
            <w:tcW w:w="7290" w:type="dxa"/>
          </w:tcPr>
          <w:p w:rsidR="00934E9A" w:rsidRPr="00CA7212" w:rsidRDefault="00382EBE" w:rsidP="00DF40A3">
            <w:pPr>
              <w:pStyle w:val="NoSpacing"/>
              <w:rPr>
                <w:rFonts w:cstheme="minorHAnsi"/>
              </w:rPr>
            </w:pPr>
            <w:r w:rsidRPr="00CA7212">
              <w:rPr>
                <w:rFonts w:cstheme="minorHAnsi"/>
              </w:rPr>
              <w:t xml:space="preserve">Jayden Lee, Daniel Hee, </w:t>
            </w:r>
            <w:proofErr w:type="spellStart"/>
            <w:r w:rsidRPr="00CA7212">
              <w:rPr>
                <w:rFonts w:cstheme="minorHAnsi"/>
              </w:rPr>
              <w:t>Tze</w:t>
            </w:r>
            <w:proofErr w:type="spellEnd"/>
            <w:r w:rsidRPr="00CA7212">
              <w:rPr>
                <w:rFonts w:cstheme="minorHAnsi"/>
              </w:rPr>
              <w:t xml:space="preserve"> Hon</w:t>
            </w:r>
            <w:r w:rsidR="00DC7629">
              <w:rPr>
                <w:rFonts w:cstheme="minorHAnsi"/>
              </w:rPr>
              <w:t>, Stewart Godwin (Client)</w:t>
            </w:r>
          </w:p>
        </w:tc>
      </w:tr>
      <w:tr w:rsidR="00934E9A" w:rsidRPr="00CA7212" w:rsidTr="00CB4FBB">
        <w:tc>
          <w:tcPr>
            <w:tcW w:w="2070" w:type="dxa"/>
          </w:tcPr>
          <w:p w:rsidR="00934E9A" w:rsidRPr="00CA7212" w:rsidRDefault="00073D45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Date | Time:</w:t>
            </w:r>
          </w:p>
        </w:tc>
        <w:tc>
          <w:tcPr>
            <w:tcW w:w="7290" w:type="dxa"/>
          </w:tcPr>
          <w:p w:rsidR="00934E9A" w:rsidRPr="00CA7212" w:rsidRDefault="00DF40A3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DC7629">
              <w:rPr>
                <w:rFonts w:cstheme="minorHAnsi"/>
              </w:rPr>
              <w:t>9</w:t>
            </w:r>
            <w:r>
              <w:rPr>
                <w:rFonts w:cstheme="minorHAnsi"/>
              </w:rPr>
              <w:t xml:space="preserve"> November 2019, 2:00 P</w:t>
            </w:r>
            <w:r w:rsidR="00073D45">
              <w:rPr>
                <w:rFonts w:cstheme="minorHAnsi"/>
              </w:rPr>
              <w:t>M</w:t>
            </w:r>
          </w:p>
        </w:tc>
      </w:tr>
    </w:tbl>
    <w:p w:rsidR="00934E9A" w:rsidRDefault="00073D45">
      <w:pPr>
        <w:pStyle w:val="ListNumber"/>
        <w:rPr>
          <w:rFonts w:cstheme="minorHAnsi"/>
        </w:rPr>
      </w:pPr>
      <w:r>
        <w:rPr>
          <w:rFonts w:cstheme="minorHAnsi"/>
        </w:rPr>
        <w:t>Purpose of this meeting</w:t>
      </w:r>
    </w:p>
    <w:p w:rsidR="00073D45" w:rsidRPr="00073D45" w:rsidRDefault="00DC7629" w:rsidP="00073D45">
      <w:pPr>
        <w:pStyle w:val="NormalIndent"/>
        <w:rPr>
          <w:rFonts w:cstheme="minorHAnsi"/>
        </w:rPr>
      </w:pPr>
      <w:r>
        <w:rPr>
          <w:rFonts w:cstheme="minorHAnsi"/>
        </w:rPr>
        <w:t>This meeting is between the team members and the client. The purpose of it is to identify the client needs and requirement.</w:t>
      </w:r>
    </w:p>
    <w:p w:rsidR="00DF40A3" w:rsidRPr="00DF40A3" w:rsidRDefault="00073D45" w:rsidP="00DF40A3">
      <w:pPr>
        <w:pStyle w:val="ListNumber"/>
        <w:rPr>
          <w:rFonts w:cstheme="minorHAnsi"/>
        </w:rPr>
      </w:pPr>
      <w:r>
        <w:rPr>
          <w:rFonts w:cstheme="minorHAnsi"/>
        </w:rPr>
        <w:t xml:space="preserve">Requirement#1 – </w:t>
      </w:r>
      <w:r w:rsidR="00DF40A3">
        <w:rPr>
          <w:rFonts w:cstheme="minorHAnsi"/>
        </w:rPr>
        <w:t xml:space="preserve">Update Source Control </w:t>
      </w:r>
    </w:p>
    <w:p w:rsidR="00A92D74" w:rsidRDefault="00DF40A3" w:rsidP="00A92D74">
      <w:pPr>
        <w:pStyle w:val="ListParagraph"/>
        <w:numPr>
          <w:ilvl w:val="0"/>
          <w:numId w:val="14"/>
        </w:numPr>
      </w:pPr>
      <w:r>
        <w:t>Contain all documentation from Sprint One</w:t>
      </w:r>
      <w:r w:rsidR="00DC7629">
        <w:t xml:space="preserve"> and Sprint Two</w:t>
      </w:r>
      <w:r>
        <w:t xml:space="preserve"> and update all documentation for Sprint </w:t>
      </w:r>
      <w:r w:rsidR="00DC7629">
        <w:t>Three</w:t>
      </w:r>
      <w:r>
        <w:t xml:space="preserve"> at GitHub</w:t>
      </w:r>
    </w:p>
    <w:p w:rsidR="00A92D74" w:rsidRDefault="00A92D74" w:rsidP="00A92D74">
      <w:pPr>
        <w:pStyle w:val="ListParagraph"/>
        <w:numPr>
          <w:ilvl w:val="0"/>
          <w:numId w:val="14"/>
        </w:numPr>
      </w:pPr>
      <w:r>
        <w:t>Have version control – this will records changes to a file</w:t>
      </w:r>
    </w:p>
    <w:p w:rsidR="00A92D74" w:rsidRDefault="00A92D74" w:rsidP="00A92D74">
      <w:pPr>
        <w:pStyle w:val="ListNumber"/>
      </w:pPr>
      <w:r>
        <w:t xml:space="preserve">Requirement#2 – Have a </w:t>
      </w:r>
      <w:r w:rsidR="00DF40A3">
        <w:t xml:space="preserve">Updated </w:t>
      </w:r>
      <w:r>
        <w:t>Project Management Plan</w:t>
      </w:r>
    </w:p>
    <w:p w:rsidR="00A92D74" w:rsidRDefault="00A92D74" w:rsidP="00A92D74">
      <w:pPr>
        <w:pStyle w:val="ListParagraph"/>
        <w:numPr>
          <w:ilvl w:val="0"/>
          <w:numId w:val="14"/>
        </w:numPr>
      </w:pPr>
      <w:r>
        <w:t>List</w:t>
      </w:r>
      <w:r w:rsidR="00DF40A3">
        <w:t xml:space="preserve"> out all the Task for Sprint T</w:t>
      </w:r>
      <w:r w:rsidR="00DC7629">
        <w:t>hree</w:t>
      </w:r>
    </w:p>
    <w:p w:rsidR="00A92D74" w:rsidRDefault="00A92D74" w:rsidP="00A92D74">
      <w:pPr>
        <w:pStyle w:val="ListParagraph"/>
        <w:numPr>
          <w:ilvl w:val="0"/>
          <w:numId w:val="14"/>
        </w:numPr>
      </w:pPr>
      <w:r>
        <w:t>Have version control – this will allow the client to keep track on the progress</w:t>
      </w:r>
    </w:p>
    <w:p w:rsidR="00A92D74" w:rsidRDefault="00A92D74" w:rsidP="00A92D74">
      <w:pPr>
        <w:pStyle w:val="ListParagraph"/>
        <w:numPr>
          <w:ilvl w:val="0"/>
          <w:numId w:val="14"/>
        </w:numPr>
      </w:pPr>
      <w:r>
        <w:t>Provide a time frame for each task</w:t>
      </w:r>
    </w:p>
    <w:p w:rsidR="00A92D74" w:rsidRPr="00A92D74" w:rsidRDefault="00A92D74" w:rsidP="00A92D74">
      <w:pPr>
        <w:pStyle w:val="ListParagraph"/>
        <w:numPr>
          <w:ilvl w:val="0"/>
          <w:numId w:val="14"/>
        </w:numPr>
      </w:pPr>
      <w:r>
        <w:t>List out which team member is responsible on which task</w:t>
      </w:r>
    </w:p>
    <w:p w:rsidR="00A92D74" w:rsidRDefault="003574E5" w:rsidP="00A92D74">
      <w:pPr>
        <w:pStyle w:val="ListNumber"/>
      </w:pPr>
      <w:r>
        <w:t xml:space="preserve">Requirement#3 – Have a </w:t>
      </w:r>
      <w:r w:rsidR="00DF40A3">
        <w:t xml:space="preserve">Updated </w:t>
      </w:r>
      <w:r>
        <w:t>Software Development Testing Plan</w:t>
      </w:r>
    </w:p>
    <w:p w:rsidR="003574E5" w:rsidRDefault="003574E5" w:rsidP="003574E5">
      <w:pPr>
        <w:pStyle w:val="ListParagraph"/>
        <w:numPr>
          <w:ilvl w:val="0"/>
          <w:numId w:val="15"/>
        </w:numPr>
      </w:pPr>
      <w:r>
        <w:t>List out all possible testing agenda</w:t>
      </w:r>
    </w:p>
    <w:p w:rsidR="003574E5" w:rsidRDefault="003574E5" w:rsidP="003574E5">
      <w:pPr>
        <w:pStyle w:val="ListParagraph"/>
        <w:numPr>
          <w:ilvl w:val="0"/>
          <w:numId w:val="15"/>
        </w:numPr>
      </w:pPr>
      <w:r>
        <w:t>Ensure all testing agenda met the requirement</w:t>
      </w:r>
    </w:p>
    <w:p w:rsidR="00A92D74" w:rsidRDefault="003574E5" w:rsidP="00A92D74">
      <w:pPr>
        <w:pStyle w:val="ListNumber"/>
      </w:pPr>
      <w:r>
        <w:t>Requirement#4 – Documentation should be formatted properly</w:t>
      </w:r>
    </w:p>
    <w:p w:rsidR="003574E5" w:rsidRDefault="003574E5" w:rsidP="003574E5">
      <w:pPr>
        <w:pStyle w:val="ListParagraph"/>
        <w:numPr>
          <w:ilvl w:val="0"/>
          <w:numId w:val="16"/>
        </w:numPr>
      </w:pPr>
      <w:r>
        <w:t>Ensure all documentation have the same fonts, heading, font size.</w:t>
      </w:r>
    </w:p>
    <w:p w:rsidR="003574E5" w:rsidRPr="003574E5" w:rsidRDefault="003574E5" w:rsidP="003574E5">
      <w:pPr>
        <w:pStyle w:val="ListParagraph"/>
        <w:numPr>
          <w:ilvl w:val="0"/>
          <w:numId w:val="16"/>
        </w:numPr>
      </w:pPr>
      <w:r>
        <w:t>Ensure all documentation have table of contents, reference, and glossary of term (if needed).</w:t>
      </w:r>
    </w:p>
    <w:p w:rsidR="003574E5" w:rsidRDefault="003574E5" w:rsidP="003574E5">
      <w:pPr>
        <w:pStyle w:val="ListNumber"/>
      </w:pPr>
      <w:r>
        <w:t>Requirement#5 – Have a</w:t>
      </w:r>
      <w:r w:rsidR="00DC7629">
        <w:t>n Optimization Plan</w:t>
      </w:r>
    </w:p>
    <w:p w:rsidR="00DF40A3" w:rsidRDefault="00DC7629" w:rsidP="00DF40A3">
      <w:pPr>
        <w:pStyle w:val="ListParagraph"/>
        <w:numPr>
          <w:ilvl w:val="0"/>
          <w:numId w:val="19"/>
        </w:numPr>
      </w:pPr>
      <w:r>
        <w:t>Implement Code Optimizers</w:t>
      </w:r>
    </w:p>
    <w:p w:rsidR="00DC7629" w:rsidRDefault="00DC7629" w:rsidP="00DF40A3">
      <w:pPr>
        <w:pStyle w:val="ListParagraph"/>
        <w:numPr>
          <w:ilvl w:val="0"/>
          <w:numId w:val="19"/>
        </w:numPr>
      </w:pPr>
      <w:r>
        <w:t>Implement Performance Optimizers</w:t>
      </w:r>
    </w:p>
    <w:p w:rsidR="00DC7629" w:rsidRPr="00DF40A3" w:rsidRDefault="00DC7629" w:rsidP="00DF40A3">
      <w:pPr>
        <w:pStyle w:val="ListParagraph"/>
        <w:numPr>
          <w:ilvl w:val="0"/>
          <w:numId w:val="19"/>
        </w:numPr>
      </w:pPr>
      <w:r>
        <w:t>Implement both on all appropriate code and document this process</w:t>
      </w:r>
    </w:p>
    <w:p w:rsidR="00DF40A3" w:rsidRDefault="00DF40A3" w:rsidP="00DF40A3">
      <w:pPr>
        <w:pStyle w:val="ListNumber"/>
      </w:pPr>
      <w:r>
        <w:t>Requirement#</w:t>
      </w:r>
      <w:r w:rsidR="00DC7629">
        <w:t>6</w:t>
      </w:r>
      <w:r>
        <w:t xml:space="preserve"> </w:t>
      </w:r>
      <w:r w:rsidR="00DC7629">
        <w:t>–</w:t>
      </w:r>
      <w:r>
        <w:t xml:space="preserve"> </w:t>
      </w:r>
      <w:r w:rsidR="00DC7629">
        <w:t>Functions for Administrators</w:t>
      </w:r>
    </w:p>
    <w:p w:rsidR="00DC7629" w:rsidRDefault="00DC7629" w:rsidP="00DC7629">
      <w:pPr>
        <w:pStyle w:val="ListParagraph"/>
        <w:numPr>
          <w:ilvl w:val="0"/>
          <w:numId w:val="22"/>
        </w:numPr>
      </w:pPr>
      <w:r>
        <w:t>Create user and group at XAMPP</w:t>
      </w:r>
    </w:p>
    <w:p w:rsidR="00DC7629" w:rsidRPr="00DC7629" w:rsidRDefault="00DC7629" w:rsidP="00DC7629">
      <w:pPr>
        <w:pStyle w:val="ListParagraph"/>
        <w:numPr>
          <w:ilvl w:val="0"/>
          <w:numId w:val="22"/>
        </w:numPr>
      </w:pPr>
      <w:r>
        <w:t>Admin log on with a secured password</w:t>
      </w:r>
    </w:p>
    <w:p w:rsidR="000F2165" w:rsidRDefault="000F2165" w:rsidP="000F2165">
      <w:pPr>
        <w:pStyle w:val="ListNumber"/>
      </w:pPr>
      <w:r>
        <w:lastRenderedPageBreak/>
        <w:t xml:space="preserve">Requirement#8 – </w:t>
      </w:r>
      <w:r w:rsidR="00DC7629">
        <w:t>Movie Database</w:t>
      </w:r>
    </w:p>
    <w:p w:rsidR="00A92D74" w:rsidRDefault="00DC7629" w:rsidP="00DC7629">
      <w:pPr>
        <w:pStyle w:val="ListParagraph"/>
        <w:numPr>
          <w:ilvl w:val="0"/>
          <w:numId w:val="21"/>
        </w:numPr>
      </w:pPr>
      <w:r>
        <w:t>Create a query to display top 10 most popular movies (Top 10 Liked or Top 10 Dislike)</w:t>
      </w:r>
    </w:p>
    <w:p w:rsidR="00DC7629" w:rsidRDefault="00DC7629" w:rsidP="00DC7629">
      <w:pPr>
        <w:pStyle w:val="ListParagraph"/>
        <w:numPr>
          <w:ilvl w:val="0"/>
          <w:numId w:val="21"/>
        </w:numPr>
      </w:pPr>
      <w:r>
        <w:t>Create an analytic web page (By utilizing the historic top 10 data stream</w:t>
      </w:r>
      <w:bookmarkStart w:id="0" w:name="_GoBack"/>
      <w:bookmarkEnd w:id="0"/>
      <w:r>
        <w:t xml:space="preserve">) </w:t>
      </w:r>
    </w:p>
    <w:p w:rsidR="005E3F11" w:rsidRPr="00382EBE" w:rsidRDefault="005E3F11" w:rsidP="00DF40A3"/>
    <w:p w:rsidR="00A05EF7" w:rsidRDefault="00A05EF7" w:rsidP="00C208FD">
      <w:pPr>
        <w:pStyle w:val="NormalIndent"/>
      </w:pPr>
    </w:p>
    <w:sectPr w:rsidR="00A05EF7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188E" w:rsidRDefault="00EA188E">
      <w:pPr>
        <w:spacing w:after="0" w:line="240" w:lineRule="auto"/>
      </w:pPr>
      <w:r>
        <w:separator/>
      </w:r>
    </w:p>
    <w:p w:rsidR="00EA188E" w:rsidRDefault="00EA188E"/>
  </w:endnote>
  <w:endnote w:type="continuationSeparator" w:id="0">
    <w:p w:rsidR="00EA188E" w:rsidRDefault="00EA188E">
      <w:pPr>
        <w:spacing w:after="0" w:line="240" w:lineRule="auto"/>
      </w:pPr>
      <w:r>
        <w:continuationSeparator/>
      </w:r>
    </w:p>
    <w:p w:rsidR="00EA188E" w:rsidRDefault="00EA18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188E" w:rsidRDefault="00EA188E">
      <w:pPr>
        <w:spacing w:after="0" w:line="240" w:lineRule="auto"/>
      </w:pPr>
      <w:r>
        <w:separator/>
      </w:r>
    </w:p>
    <w:p w:rsidR="00EA188E" w:rsidRDefault="00EA188E"/>
  </w:footnote>
  <w:footnote w:type="continuationSeparator" w:id="0">
    <w:p w:rsidR="00EA188E" w:rsidRDefault="00EA188E">
      <w:pPr>
        <w:spacing w:after="0" w:line="240" w:lineRule="auto"/>
      </w:pPr>
      <w:r>
        <w:continuationSeparator/>
      </w:r>
    </w:p>
    <w:p w:rsidR="00EA188E" w:rsidRDefault="00EA188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E9A" w:rsidRDefault="00EA188E">
    <w:pPr>
      <w:pStyle w:val="Header"/>
    </w:pPr>
    <w:sdt>
      <w:sdtPr>
        <w:alias w:val="Organization name:"/>
        <w:tag w:val=""/>
        <w:id w:val="-142659844"/>
        <w:placeholder>
          <w:docPart w:val="9ED8CF1C3A55446FA9A41D53C784BF85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appearance w15:val="hidden"/>
        <w:text/>
      </w:sdtPr>
      <w:sdtEndPr/>
      <w:sdtContent>
        <w:r w:rsidR="008D52FC">
          <w:t>ACME Entertainment Pty Ltd</w:t>
        </w:r>
      </w:sdtContent>
    </w:sdt>
  </w:p>
  <w:p w:rsidR="00934E9A" w:rsidRDefault="00EA188E">
    <w:pPr>
      <w:pStyle w:val="Header"/>
    </w:pPr>
    <w:sdt>
      <w:sdtPr>
        <w:alias w:val="Meeting minutes:"/>
        <w:tag w:val="Meeting minutes:"/>
        <w:id w:val="-1760127990"/>
        <w:placeholder>
          <w:docPart w:val="912C6A9716AD4C2AA48A49156C1C678F"/>
        </w:placeholder>
        <w:temporary/>
        <w:showingPlcHdr/>
        <w15:appearance w15:val="hidden"/>
      </w:sdtPr>
      <w:sdtEndPr/>
      <w:sdtContent>
        <w:r w:rsidR="00A05EF7">
          <w:t>Meeting Minutes</w:t>
        </w:r>
      </w:sdtContent>
    </w:sdt>
    <w:r w:rsidR="00A05EF7">
      <w:t>,</w:t>
    </w:r>
    <w:r w:rsidR="0034332A">
      <w:t xml:space="preserve"> </w:t>
    </w:r>
    <w:sdt>
      <w:sdtPr>
        <w:alias w:val="Date:"/>
        <w:tag w:val=""/>
        <w:id w:val="-1612037418"/>
        <w:placeholder>
          <w:docPart w:val="408FB43B4A8E43189BACA1ACA5746192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r w:rsidR="00E64FBF">
          <w:t>12 November 2019</w:t>
        </w:r>
      </w:sdtContent>
    </w:sdt>
  </w:p>
  <w:p w:rsidR="00934E9A" w:rsidRDefault="006A6EE0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F2165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0E51B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9AA3B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6081D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8644DA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752E59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58459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E62304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FA157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EE35CA"/>
    <w:lvl w:ilvl="0">
      <w:start w:val="1"/>
      <w:numFmt w:val="decimal"/>
      <w:pStyle w:val="ListNumber"/>
      <w:lvlText w:val="%1."/>
      <w:lvlJc w:val="left"/>
      <w:pPr>
        <w:ind w:left="360" w:hanging="360"/>
      </w:pPr>
    </w:lvl>
  </w:abstractNum>
  <w:abstractNum w:abstractNumId="9" w15:restartNumberingAfterBreak="0">
    <w:nsid w:val="FFFFFF89"/>
    <w:multiLevelType w:val="singleLevel"/>
    <w:tmpl w:val="73D083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E94613"/>
    <w:multiLevelType w:val="hybridMultilevel"/>
    <w:tmpl w:val="0AAA7EFA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92C57BB"/>
    <w:multiLevelType w:val="hybridMultilevel"/>
    <w:tmpl w:val="B1583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140BE1"/>
    <w:multiLevelType w:val="hybridMultilevel"/>
    <w:tmpl w:val="A72CB3D6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0F72E71"/>
    <w:multiLevelType w:val="hybridMultilevel"/>
    <w:tmpl w:val="C2364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EC6545"/>
    <w:multiLevelType w:val="hybridMultilevel"/>
    <w:tmpl w:val="C0F40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176BD2"/>
    <w:multiLevelType w:val="hybridMultilevel"/>
    <w:tmpl w:val="338E170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5B5687"/>
    <w:multiLevelType w:val="hybridMultilevel"/>
    <w:tmpl w:val="5E84620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303652"/>
    <w:multiLevelType w:val="hybridMultilevel"/>
    <w:tmpl w:val="5CC4311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AD58C4"/>
    <w:multiLevelType w:val="hybridMultilevel"/>
    <w:tmpl w:val="2E2A6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E55942"/>
    <w:multiLevelType w:val="hybridMultilevel"/>
    <w:tmpl w:val="0BF86D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4404582"/>
    <w:multiLevelType w:val="hybridMultilevel"/>
    <w:tmpl w:val="961A0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6174B7"/>
    <w:multiLevelType w:val="hybridMultilevel"/>
    <w:tmpl w:val="B49C629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13"/>
  </w:num>
  <w:num w:numId="13">
    <w:abstractNumId w:val="10"/>
  </w:num>
  <w:num w:numId="14">
    <w:abstractNumId w:val="12"/>
  </w:num>
  <w:num w:numId="15">
    <w:abstractNumId w:val="15"/>
  </w:num>
  <w:num w:numId="16">
    <w:abstractNumId w:val="16"/>
  </w:num>
  <w:num w:numId="17">
    <w:abstractNumId w:val="17"/>
  </w:num>
  <w:num w:numId="18">
    <w:abstractNumId w:val="14"/>
  </w:num>
  <w:num w:numId="19">
    <w:abstractNumId w:val="18"/>
  </w:num>
  <w:num w:numId="20">
    <w:abstractNumId w:val="11"/>
  </w:num>
  <w:num w:numId="21">
    <w:abstractNumId w:val="2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EBE"/>
    <w:rsid w:val="00053CAE"/>
    <w:rsid w:val="00073D45"/>
    <w:rsid w:val="00082086"/>
    <w:rsid w:val="00084341"/>
    <w:rsid w:val="00096ECE"/>
    <w:rsid w:val="000F2165"/>
    <w:rsid w:val="0010443C"/>
    <w:rsid w:val="00126669"/>
    <w:rsid w:val="00164BA3"/>
    <w:rsid w:val="00196A7C"/>
    <w:rsid w:val="001B49A6"/>
    <w:rsid w:val="002128C8"/>
    <w:rsid w:val="00217F5E"/>
    <w:rsid w:val="002841CE"/>
    <w:rsid w:val="002A7720"/>
    <w:rsid w:val="002B5A3C"/>
    <w:rsid w:val="0034332A"/>
    <w:rsid w:val="003574E5"/>
    <w:rsid w:val="00382EBE"/>
    <w:rsid w:val="003C17E2"/>
    <w:rsid w:val="003F406C"/>
    <w:rsid w:val="00416A86"/>
    <w:rsid w:val="004D4719"/>
    <w:rsid w:val="005E3F11"/>
    <w:rsid w:val="006A2514"/>
    <w:rsid w:val="006A6EE0"/>
    <w:rsid w:val="006B1778"/>
    <w:rsid w:val="006B674E"/>
    <w:rsid w:val="006E6AA5"/>
    <w:rsid w:val="007123B4"/>
    <w:rsid w:val="00844A3E"/>
    <w:rsid w:val="00884772"/>
    <w:rsid w:val="008D52FC"/>
    <w:rsid w:val="00934E9A"/>
    <w:rsid w:val="009A27A1"/>
    <w:rsid w:val="00A05EF7"/>
    <w:rsid w:val="00A7005F"/>
    <w:rsid w:val="00A8223B"/>
    <w:rsid w:val="00A92D74"/>
    <w:rsid w:val="00B273A3"/>
    <w:rsid w:val="00B93153"/>
    <w:rsid w:val="00B9356B"/>
    <w:rsid w:val="00C208FD"/>
    <w:rsid w:val="00C30626"/>
    <w:rsid w:val="00C9192D"/>
    <w:rsid w:val="00CA7212"/>
    <w:rsid w:val="00CB4FBB"/>
    <w:rsid w:val="00D03E76"/>
    <w:rsid w:val="00DC7629"/>
    <w:rsid w:val="00DF40A3"/>
    <w:rsid w:val="00E31AB2"/>
    <w:rsid w:val="00E45BB9"/>
    <w:rsid w:val="00E64FBF"/>
    <w:rsid w:val="00E81D49"/>
    <w:rsid w:val="00EA188E"/>
    <w:rsid w:val="00EB5064"/>
    <w:rsid w:val="00FA64DD"/>
    <w:rsid w:val="00FC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3E4EF"/>
  <w15:chartTrackingRefBased/>
  <w15:docId w15:val="{0944F6D8-CB35-4A29-B5DA-3DD69E75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 w:qFormat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" w:unhideWhenUsed="1" w:qFormat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288B"/>
    <w:pPr>
      <w:spacing w:before="120"/>
    </w:pPr>
    <w:rPr>
      <w:spacing w:val="4"/>
      <w:szCs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443C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E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E7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E7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E7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E7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E7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443C"/>
    <w:rPr>
      <w:rFonts w:asciiTheme="majorHAnsi" w:eastAsiaTheme="majorEastAsia" w:hAnsiTheme="majorHAnsi" w:cstheme="majorBidi"/>
      <w:color w:val="365F91" w:themeColor="accent1" w:themeShade="BF"/>
      <w:spacing w:val="4"/>
      <w:sz w:val="24"/>
      <w:szCs w:val="24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uiPriority w:val="1"/>
    <w:unhideWhenUsed/>
    <w:qFormat/>
    <w:pPr>
      <w:spacing w:after="120"/>
      <w:ind w:left="360"/>
    </w:pPr>
  </w:style>
  <w:style w:type="paragraph" w:styleId="Date">
    <w:name w:val="Date"/>
    <w:basedOn w:val="Normal"/>
    <w:next w:val="Normal"/>
    <w:link w:val="DateChar"/>
    <w:uiPriority w:val="1"/>
    <w:qFormat/>
    <w:pPr>
      <w:spacing w:before="80" w:line="240" w:lineRule="auto"/>
    </w:pPr>
  </w:style>
  <w:style w:type="character" w:customStyle="1" w:styleId="DateChar">
    <w:name w:val="Date Char"/>
    <w:basedOn w:val="DefaultParagraphFont"/>
    <w:link w:val="Date"/>
    <w:uiPriority w:val="1"/>
    <w:rPr>
      <w:spacing w:val="4"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spacing w:val="4"/>
      <w:sz w:val="22"/>
      <w:szCs w:val="20"/>
    </w:rPr>
  </w:style>
  <w:style w:type="character" w:styleId="PlaceholderText">
    <w:name w:val="Placeholder Text"/>
    <w:basedOn w:val="DefaultParagraphFont"/>
    <w:uiPriority w:val="99"/>
    <w:semiHidden/>
    <w:rsid w:val="00FC288B"/>
    <w:rPr>
      <w:color w:val="404040" w:themeColor="text1" w:themeTint="BF"/>
      <w:sz w:val="22"/>
    </w:rPr>
  </w:style>
  <w:style w:type="paragraph" w:styleId="ListNumber">
    <w:name w:val="List Number"/>
    <w:basedOn w:val="Normal"/>
    <w:next w:val="Normal"/>
    <w:uiPriority w:val="1"/>
    <w:qFormat/>
    <w:pPr>
      <w:numPr>
        <w:numId w:val="1"/>
      </w:numPr>
      <w:spacing w:before="240" w:after="120"/>
      <w:contextualSpacing/>
    </w:pPr>
    <w:rPr>
      <w:b/>
      <w:bCs/>
    </w:rPr>
  </w:style>
  <w:style w:type="paragraph" w:styleId="NoSpacing">
    <w:name w:val="No Spacing"/>
    <w:uiPriority w:val="1"/>
    <w:unhideWhenUsed/>
    <w:qFormat/>
    <w:pPr>
      <w:spacing w:after="0"/>
    </w:pPr>
    <w:rPr>
      <w:spacing w:val="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E76"/>
    <w:rPr>
      <w:rFonts w:ascii="Segoe UI" w:hAnsi="Segoe UI" w:cs="Segoe UI"/>
      <w:spacing w:val="4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03E76"/>
  </w:style>
  <w:style w:type="paragraph" w:styleId="BlockText">
    <w:name w:val="Block Text"/>
    <w:basedOn w:val="Normal"/>
    <w:uiPriority w:val="99"/>
    <w:semiHidden/>
    <w:unhideWhenUsed/>
    <w:rsid w:val="0010443C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D03E7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03E76"/>
    <w:rPr>
      <w:spacing w:val="4"/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03E7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03E76"/>
    <w:rPr>
      <w:spacing w:val="4"/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03E7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03E76"/>
    <w:rPr>
      <w:spacing w:val="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03E76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03E76"/>
    <w:rPr>
      <w:spacing w:val="4"/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03E7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03E76"/>
    <w:rPr>
      <w:spacing w:val="4"/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03E76"/>
    <w:pPr>
      <w:spacing w:after="2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03E76"/>
    <w:rPr>
      <w:spacing w:val="4"/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03E7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03E76"/>
    <w:rPr>
      <w:spacing w:val="4"/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03E76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03E76"/>
    <w:rPr>
      <w:spacing w:val="4"/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03E76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3E76"/>
    <w:pPr>
      <w:spacing w:before="0"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1"/>
    <w:semiHidden/>
    <w:rsid w:val="00D03E76"/>
    <w:rPr>
      <w:spacing w:val="4"/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03E7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3E76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3E76"/>
    <w:rPr>
      <w:spacing w:val="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3E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3E76"/>
    <w:rPr>
      <w:b/>
      <w:bCs/>
      <w:spacing w:val="4"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03E76"/>
    <w:rPr>
      <w:rFonts w:ascii="Segoe UI" w:hAnsi="Segoe UI" w:cs="Segoe UI"/>
      <w:spacing w:val="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03E76"/>
    <w:rPr>
      <w:spacing w:val="4"/>
      <w:sz w:val="22"/>
      <w:szCs w:val="20"/>
    </w:rPr>
  </w:style>
  <w:style w:type="character" w:styleId="Emphasis">
    <w:name w:val="Emphasis"/>
    <w:basedOn w:val="DefaultParagraphFont"/>
    <w:uiPriority w:val="1"/>
    <w:semiHidden/>
    <w:unhideWhenUsed/>
    <w:rsid w:val="00D03E76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D03E76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03E76"/>
    <w:rPr>
      <w:spacing w:val="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03E76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03E76"/>
    <w:pPr>
      <w:spacing w:before="0"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D03E76"/>
    <w:rPr>
      <w:color w:val="800080" w:themeColor="followedHyperlink"/>
      <w:sz w:val="22"/>
      <w:u w:val="single"/>
    </w:rPr>
  </w:style>
  <w:style w:type="paragraph" w:styleId="Footer">
    <w:name w:val="footer"/>
    <w:basedOn w:val="Normal"/>
    <w:link w:val="FooterChar"/>
    <w:uiPriority w:val="99"/>
    <w:unhideWhenUsed/>
    <w:rsid w:val="00D03E7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E76"/>
    <w:rPr>
      <w:spacing w:val="4"/>
      <w:sz w:val="22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3E76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3E76"/>
    <w:rPr>
      <w:spacing w:val="4"/>
      <w:sz w:val="22"/>
      <w:szCs w:val="20"/>
    </w:rPr>
  </w:style>
  <w:style w:type="table" w:styleId="GridTable1Light">
    <w:name w:val="Grid Table 1 Light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E76"/>
    <w:rPr>
      <w:rFonts w:asciiTheme="majorHAnsi" w:eastAsiaTheme="majorEastAsia" w:hAnsiTheme="majorHAnsi" w:cstheme="majorBidi"/>
      <w:i/>
      <w:iCs/>
      <w:color w:val="365F91" w:themeColor="accent1" w:themeShade="BF"/>
      <w:spacing w:val="4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E76"/>
    <w:rPr>
      <w:rFonts w:asciiTheme="majorHAnsi" w:eastAsiaTheme="majorEastAsia" w:hAnsiTheme="majorHAnsi" w:cstheme="majorBidi"/>
      <w:color w:val="365F91" w:themeColor="accent1" w:themeShade="BF"/>
      <w:spacing w:val="4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E76"/>
    <w:rPr>
      <w:rFonts w:asciiTheme="majorHAnsi" w:eastAsiaTheme="majorEastAsia" w:hAnsiTheme="majorHAnsi" w:cstheme="majorBidi"/>
      <w:color w:val="243F60" w:themeColor="accent1" w:themeShade="7F"/>
      <w:spacing w:val="4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E76"/>
    <w:rPr>
      <w:rFonts w:asciiTheme="majorHAnsi" w:eastAsiaTheme="majorEastAsia" w:hAnsiTheme="majorHAnsi" w:cstheme="majorBidi"/>
      <w:i/>
      <w:iCs/>
      <w:color w:val="243F60" w:themeColor="accent1" w:themeShade="7F"/>
      <w:spacing w:val="4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E76"/>
    <w:rPr>
      <w:rFonts w:asciiTheme="majorHAnsi" w:eastAsiaTheme="majorEastAsia" w:hAnsiTheme="majorHAnsi" w:cstheme="majorBidi"/>
      <w:color w:val="272727" w:themeColor="text1" w:themeTint="D8"/>
      <w:spacing w:val="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E76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D03E76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D03E76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03E76"/>
    <w:rPr>
      <w:i/>
      <w:iCs/>
      <w:spacing w:val="4"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03E7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D03E76"/>
    <w:rPr>
      <w:color w:val="0000FF" w:themeColor="hyperlink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03E7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0443C"/>
    <w:rPr>
      <w:i/>
      <w:iCs/>
      <w:color w:val="365F91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0443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0443C"/>
    <w:rPr>
      <w:i/>
      <w:iCs/>
      <w:color w:val="365F91" w:themeColor="accent1" w:themeShade="BF"/>
      <w:spacing w:val="4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0443C"/>
    <w:rPr>
      <w:b/>
      <w:bCs/>
      <w:caps w:val="0"/>
      <w:smallCaps/>
      <w:color w:val="365F91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03E7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03E76"/>
    <w:rPr>
      <w:sz w:val="22"/>
    </w:rPr>
  </w:style>
  <w:style w:type="paragraph" w:styleId="List">
    <w:name w:val="List"/>
    <w:basedOn w:val="Normal"/>
    <w:uiPriority w:val="99"/>
    <w:semiHidden/>
    <w:unhideWhenUsed/>
    <w:rsid w:val="00D03E76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03E76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03E76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03E76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03E76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D03E76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03E7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03E7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03E7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03E7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qFormat/>
    <w:rsid w:val="00D03E76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03E76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03E76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03E76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03E76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03E7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03E7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03E7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03E7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D03E7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03E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/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03E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03E76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D03E76"/>
    <w:rPr>
      <w:rFonts w:ascii="Times New Roman" w:hAnsi="Times New Roman" w:cs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03E76"/>
    <w:rPr>
      <w:spacing w:val="4"/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D03E76"/>
    <w:rPr>
      <w:sz w:val="22"/>
    </w:rPr>
  </w:style>
  <w:style w:type="table" w:styleId="PlainTable1">
    <w:name w:val="Plain Table 1"/>
    <w:basedOn w:val="TableNormal"/>
    <w:uiPriority w:val="41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03E76"/>
    <w:rPr>
      <w:rFonts w:ascii="Consolas" w:hAnsi="Consolas"/>
      <w:spacing w:val="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03E7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03E76"/>
    <w:rPr>
      <w:i/>
      <w:iCs/>
      <w:color w:val="404040" w:themeColor="text1" w:themeTint="BF"/>
      <w:spacing w:val="4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1"/>
    <w:semiHidden/>
    <w:unhideWhenUsed/>
    <w:qFormat/>
    <w:rsid w:val="00D03E76"/>
  </w:style>
  <w:style w:type="character" w:customStyle="1" w:styleId="SalutationChar">
    <w:name w:val="Salutation Char"/>
    <w:basedOn w:val="DefaultParagraphFont"/>
    <w:link w:val="Salutation"/>
    <w:uiPriority w:val="1"/>
    <w:semiHidden/>
    <w:rsid w:val="00D03E76"/>
    <w:rPr>
      <w:spacing w:val="4"/>
      <w:sz w:val="22"/>
      <w:szCs w:val="20"/>
    </w:rPr>
  </w:style>
  <w:style w:type="paragraph" w:styleId="Signature">
    <w:name w:val="Signature"/>
    <w:basedOn w:val="Normal"/>
    <w:link w:val="SignatureChar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1"/>
    <w:semiHidden/>
    <w:rsid w:val="00D03E76"/>
    <w:rPr>
      <w:spacing w:val="4"/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D03E76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D03E76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D03E76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03E76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D03E76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D03E76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D03E76"/>
    <w:pPr>
      <w:spacing w:before="12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03E76"/>
    <w:pPr>
      <w:spacing w:before="12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03E76"/>
    <w:pPr>
      <w:spacing w:before="12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03E76"/>
    <w:pPr>
      <w:spacing w:before="12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03E76"/>
    <w:pPr>
      <w:spacing w:before="12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03E76"/>
    <w:pPr>
      <w:spacing w:before="12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03E76"/>
    <w:pPr>
      <w:spacing w:before="12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03E76"/>
    <w:pPr>
      <w:spacing w:before="12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03E76"/>
    <w:pPr>
      <w:spacing w:before="12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03E76"/>
    <w:pPr>
      <w:spacing w:before="12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03E76"/>
    <w:pPr>
      <w:spacing w:before="12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03E7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03E76"/>
    <w:pPr>
      <w:spacing w:before="12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03E76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03E76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03E76"/>
    <w:pPr>
      <w:spacing w:before="12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03E76"/>
    <w:pPr>
      <w:spacing w:before="12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D03E76"/>
    <w:pPr>
      <w:spacing w:before="12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03E76"/>
    <w:pPr>
      <w:spacing w:before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D03E76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D03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D03E7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03E7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03E7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03E7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03E7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03E7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03E7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03E7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03E7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03E7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3E76"/>
    <w:pPr>
      <w:outlineLvl w:val="9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C288B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Meeting%20minutes%20(short%20form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7915196B7734E4A9446BB2FB4A1C4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C8D8C6-33BA-48DB-BEF8-42A86792A024}"/>
      </w:docPartPr>
      <w:docPartBody>
        <w:p w:rsidR="00E05483" w:rsidRDefault="002A650E">
          <w:pPr>
            <w:pStyle w:val="17915196B7734E4A9446BB2FB4A1C48F"/>
          </w:pPr>
          <w:r>
            <w:t>Organization Name</w:t>
          </w:r>
        </w:p>
      </w:docPartBody>
    </w:docPart>
    <w:docPart>
      <w:docPartPr>
        <w:name w:val="A65835C7FBF448E0A2BA9178B59411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C9EA6C-0349-4467-AFDC-F2DBB329A28E}"/>
      </w:docPartPr>
      <w:docPartBody>
        <w:p w:rsidR="00E05483" w:rsidRDefault="002A650E">
          <w:pPr>
            <w:pStyle w:val="A65835C7FBF448E0A2BA9178B59411F3"/>
          </w:pPr>
          <w:r>
            <w:t>Meeting Minutes</w:t>
          </w:r>
        </w:p>
      </w:docPartBody>
    </w:docPart>
    <w:docPart>
      <w:docPartPr>
        <w:name w:val="4D2D834DF968463A83998AEBBACFE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0C7EF0-2915-4362-A3FC-11BC5B76C229}"/>
      </w:docPartPr>
      <w:docPartBody>
        <w:p w:rsidR="00E05483" w:rsidRDefault="002A650E">
          <w:pPr>
            <w:pStyle w:val="4D2D834DF968463A83998AEBBACFECDB"/>
          </w:pPr>
          <w:r>
            <w:t>Present:</w:t>
          </w:r>
        </w:p>
      </w:docPartBody>
    </w:docPart>
    <w:docPart>
      <w:docPartPr>
        <w:name w:val="9ED8CF1C3A55446FA9A41D53C784B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65FF7-0893-4BBD-BC6F-5002CF300299}"/>
      </w:docPartPr>
      <w:docPartBody>
        <w:p w:rsidR="00E05483" w:rsidRDefault="002A650E">
          <w:pPr>
            <w:pStyle w:val="9ED8CF1C3A55446FA9A41D53C784BF85"/>
          </w:pPr>
          <w:r>
            <w:t>Summarize the discussion for each issue, state the outcome, and assign any action items.</w:t>
          </w:r>
        </w:p>
      </w:docPartBody>
    </w:docPart>
    <w:docPart>
      <w:docPartPr>
        <w:name w:val="408FB43B4A8E43189BACA1ACA57461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B7D232-1E12-4778-B582-F6CBF5E4E154}"/>
      </w:docPartPr>
      <w:docPartBody>
        <w:p w:rsidR="00E05483" w:rsidRDefault="002A650E">
          <w:pPr>
            <w:pStyle w:val="408FB43B4A8E43189BACA1ACA5746192"/>
          </w:pPr>
          <w:r>
            <w:t>Roundtable</w:t>
          </w:r>
        </w:p>
      </w:docPartBody>
    </w:docPart>
    <w:docPart>
      <w:docPartPr>
        <w:name w:val="912C6A9716AD4C2AA48A49156C1C67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79D420-D626-47E3-842E-62D5C4F05275}"/>
      </w:docPartPr>
      <w:docPartBody>
        <w:p w:rsidR="00E05483" w:rsidRDefault="002A650E">
          <w:pPr>
            <w:pStyle w:val="912C6A9716AD4C2AA48A49156C1C678F"/>
          </w:pPr>
          <w:r>
            <w:t>Summarize the status of each area/department.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50E"/>
    <w:rsid w:val="002A650E"/>
    <w:rsid w:val="00477D71"/>
    <w:rsid w:val="007C7839"/>
    <w:rsid w:val="00A66537"/>
    <w:rsid w:val="00E0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915196B7734E4A9446BB2FB4A1C48F">
    <w:name w:val="17915196B7734E4A9446BB2FB4A1C48F"/>
  </w:style>
  <w:style w:type="paragraph" w:customStyle="1" w:styleId="A65835C7FBF448E0A2BA9178B59411F3">
    <w:name w:val="A65835C7FBF448E0A2BA9178B59411F3"/>
  </w:style>
  <w:style w:type="paragraph" w:customStyle="1" w:styleId="33AF1C6E714F44BAB6CDC1C35BDD7529">
    <w:name w:val="33AF1C6E714F44BAB6CDC1C35BDD7529"/>
  </w:style>
  <w:style w:type="paragraph" w:customStyle="1" w:styleId="4D2D834DF968463A83998AEBBACFECDB">
    <w:name w:val="4D2D834DF968463A83998AEBBACFECDB"/>
  </w:style>
  <w:style w:type="paragraph" w:customStyle="1" w:styleId="C1C63AD50F4C4451B673267C3EF15E8C">
    <w:name w:val="C1C63AD50F4C4451B673267C3EF15E8C"/>
  </w:style>
  <w:style w:type="paragraph" w:customStyle="1" w:styleId="82CA8A934460485EAE304D63C2C1EC15">
    <w:name w:val="82CA8A934460485EAE304D63C2C1EC15"/>
  </w:style>
  <w:style w:type="paragraph" w:customStyle="1" w:styleId="BAA55D7662A243DAB004DD3CA6DBF121">
    <w:name w:val="BAA55D7662A243DAB004DD3CA6DBF121"/>
  </w:style>
  <w:style w:type="paragraph" w:customStyle="1" w:styleId="FB5845848CC14226A272417A8468517F">
    <w:name w:val="FB5845848CC14226A272417A8468517F"/>
  </w:style>
  <w:style w:type="paragraph" w:customStyle="1" w:styleId="1B223C8507444D12B8A1F338A6614867">
    <w:name w:val="1B223C8507444D12B8A1F338A6614867"/>
  </w:style>
  <w:style w:type="paragraph" w:customStyle="1" w:styleId="A9BFDDB066514CF88FFE119245E644C7">
    <w:name w:val="A9BFDDB066514CF88FFE119245E644C7"/>
  </w:style>
  <w:style w:type="paragraph" w:customStyle="1" w:styleId="276EDA436B8F4F249749AF87B45179B6">
    <w:name w:val="276EDA436B8F4F249749AF87B45179B6"/>
  </w:style>
  <w:style w:type="paragraph" w:customStyle="1" w:styleId="408A451BB6584EE387F80BED52C7981A">
    <w:name w:val="408A451BB6584EE387F80BED52C7981A"/>
  </w:style>
  <w:style w:type="paragraph" w:customStyle="1" w:styleId="9ED8CF1C3A55446FA9A41D53C784BF85">
    <w:name w:val="9ED8CF1C3A55446FA9A41D53C784BF85"/>
  </w:style>
  <w:style w:type="paragraph" w:customStyle="1" w:styleId="408FB43B4A8E43189BACA1ACA5746192">
    <w:name w:val="408FB43B4A8E43189BACA1ACA5746192"/>
  </w:style>
  <w:style w:type="paragraph" w:customStyle="1" w:styleId="912C6A9716AD4C2AA48A49156C1C678F">
    <w:name w:val="912C6A9716AD4C2AA48A49156C1C67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 (short form)</Template>
  <TotalTime>233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CITE</dc:creator>
  <cp:keywords>12 November 2019</cp:keywords>
  <dc:description>ACME Entertainment Pty Ltd</dc:description>
  <cp:lastModifiedBy>Daniel Hee</cp:lastModifiedBy>
  <cp:revision>5</cp:revision>
  <dcterms:created xsi:type="dcterms:W3CDTF">2019-11-05T01:36:00Z</dcterms:created>
  <dcterms:modified xsi:type="dcterms:W3CDTF">2019-11-22T14:04:00Z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